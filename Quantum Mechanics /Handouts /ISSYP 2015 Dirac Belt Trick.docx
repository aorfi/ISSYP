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7AD" w:rsidRPr="005C43ED" w:rsidRDefault="009A37AD" w:rsidP="009A37AD">
      <w:pPr>
        <w:rPr>
          <w:sz w:val="36"/>
          <w:szCs w:val="36"/>
        </w:rPr>
      </w:pPr>
      <w:r>
        <w:rPr>
          <w:noProof/>
          <w:sz w:val="36"/>
          <w:szCs w:val="36"/>
          <w:lang w:val="en-CA" w:eastAsia="en-CA" w:bidi="ar-SA"/>
        </w:rPr>
        <mc:AlternateContent>
          <mc:Choice Requires="wps">
            <w:drawing>
              <wp:anchor distT="4294967295" distB="4294967295" distL="114300" distR="114300" simplePos="0" relativeHeight="251997184" behindDoc="0" locked="0" layoutInCell="1" allowOverlap="1" wp14:anchorId="1B853FFD" wp14:editId="61F4937E">
                <wp:simplePos x="0" y="0"/>
                <wp:positionH relativeFrom="column">
                  <wp:posOffset>-89535</wp:posOffset>
                </wp:positionH>
                <wp:positionV relativeFrom="paragraph">
                  <wp:posOffset>1007745</wp:posOffset>
                </wp:positionV>
                <wp:extent cx="5554980" cy="0"/>
                <wp:effectExtent l="0" t="0" r="26670" b="19050"/>
                <wp:wrapNone/>
                <wp:docPr id="1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49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3" o:spid="_x0000_s1026" type="#_x0000_t32" style="position:absolute;margin-left:-7.05pt;margin-top:79.35pt;width:437.4pt;height:0;z-index:251997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" strokecolor="#31849b [2408]" strokeweight="1pt"/>
            </w:pict>
          </mc:Fallback>
        </mc:AlternateContent>
      </w:r>
      <w:r w:rsidR="00B14FE1">
        <w:rPr>
          <w:noProof/>
          <w:lang w:val="en-CA" w:eastAsia="en-CA" w:bidi="ar-SA"/>
        </w:rPr>
        <w:drawing>
          <wp:anchor distT="0" distB="0" distL="114300" distR="114300" simplePos="0" relativeHeight="251995136" behindDoc="1" locked="0" layoutInCell="1" allowOverlap="1" wp14:anchorId="59EB0798" wp14:editId="288F4636">
            <wp:simplePos x="0" y="0"/>
            <wp:positionH relativeFrom="column">
              <wp:posOffset>0</wp:posOffset>
            </wp:positionH>
            <wp:positionV relativeFrom="paragraph">
              <wp:posOffset>-145415</wp:posOffset>
            </wp:positionV>
            <wp:extent cx="645795" cy="790575"/>
            <wp:effectExtent l="0" t="0" r="1905" b="9525"/>
            <wp:wrapTight wrapText="bothSides">
              <wp:wrapPolygon edited="0">
                <wp:start x="0" y="0"/>
                <wp:lineTo x="0" y="21340"/>
                <wp:lineTo x="21027" y="21340"/>
                <wp:lineTo x="21027" y="0"/>
                <wp:lineTo x="0" y="0"/>
              </wp:wrapPolygon>
            </wp:wrapTight>
            <wp:docPr id="13" name="Picture 2" descr="P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23DEE">
        <w:rPr>
          <w:b/>
          <w:i/>
          <w:color w:val="31849B" w:themeColor="accent5" w:themeShade="BF"/>
          <w:sz w:val="36"/>
          <w:szCs w:val="36"/>
        </w:rPr>
        <w:t>ISSYP</w:t>
      </w:r>
      <w:r w:rsidR="00B23DEE" w:rsidRPr="005C43ED">
        <w:t xml:space="preserve"> </w:t>
      </w:r>
      <w:r>
        <w:rPr>
          <w:noProof/>
          <w:lang w:val="en-CA" w:eastAsia="en-CA" w:bidi="ar-SA"/>
        </w:rPr>
        <w:t xml:space="preserve"> </w:t>
      </w:r>
      <w:r>
        <w:rPr>
          <w:noProof/>
          <w:sz w:val="36"/>
          <w:szCs w:val="36"/>
          <w:lang w:val="en-CA" w:eastAsia="en-CA" w:bidi="ar-SA"/>
        </w:rPr>
        <w:t>Dirac</w:t>
      </w:r>
      <w:proofErr w:type="gramEnd"/>
      <w:r>
        <w:rPr>
          <w:noProof/>
          <w:sz w:val="36"/>
          <w:szCs w:val="36"/>
          <w:lang w:val="en-CA" w:eastAsia="en-CA" w:bidi="ar-SA"/>
        </w:rPr>
        <w:t xml:space="preserve"> Belt Trick</w:t>
      </w:r>
      <w:r>
        <w:rPr>
          <w:noProof/>
          <w:sz w:val="36"/>
          <w:szCs w:val="36"/>
          <w:lang w:val="en-CA" w:eastAsia="en-CA" w:bidi="ar-SA"/>
        </w:rPr>
        <w:t xml:space="preserve">                                             </w:t>
      </w:r>
      <w:r>
        <w:rPr>
          <w:noProof/>
          <w:lang w:val="en-CA" w:eastAsia="en-CA" w:bidi="ar-SA"/>
        </w:rPr>
        <w:drawing>
          <wp:inline distT="0" distB="0" distL="0" distR="0" wp14:anchorId="67EBB0A9" wp14:editId="57E523AD">
            <wp:extent cx="1114425" cy="836562"/>
            <wp:effectExtent l="0" t="0" r="0" b="1905"/>
            <wp:docPr id="1" name="Picture 1" descr="Path for Undoing Double Tw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th for Undoing Double Twi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88" cy="83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EE" w:rsidRPr="005C43ED" w:rsidRDefault="009A37AD" w:rsidP="009A37AD">
      <w:pPr>
        <w:pStyle w:val="NoSpacing"/>
      </w:pPr>
      <w:r>
        <w:rPr>
          <w:noProof/>
          <w:lang w:val="en-CA" w:eastAsia="en-CA" w:bidi="ar-SA"/>
        </w:rPr>
        <w:t xml:space="preserve">                                                                                                       </w:t>
      </w:r>
    </w:p>
    <w:p w:rsidR="00B827E8" w:rsidRPr="009A37AD" w:rsidRDefault="009A37AD" w:rsidP="00B827E8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Twist the card and ribbon around twice or 720</w:t>
      </w:r>
      <w:r>
        <w:rPr>
          <w:rFonts w:asciiTheme="minorHAnsi" w:hAnsiTheme="minorHAnsi" w:cstheme="minorHAnsi"/>
          <w:vertAlign w:val="superscript"/>
        </w:rPr>
        <w:t>o</w:t>
      </w:r>
      <w:r>
        <w:rPr>
          <w:rFonts w:asciiTheme="minorHAnsi" w:hAnsiTheme="minorHAnsi" w:cstheme="minorHAnsi"/>
        </w:rPr>
        <w:t>.</w:t>
      </w:r>
    </w:p>
    <w:p w:rsidR="00B827E8" w:rsidRPr="00536E47" w:rsidRDefault="00B827E8" w:rsidP="00B827E8">
      <w:pPr>
        <w:pStyle w:val="NoSpacing"/>
        <w:rPr>
          <w:rFonts w:asciiTheme="minorHAnsi" w:hAnsiTheme="minorHAnsi" w:cstheme="minorHAnsi"/>
        </w:rPr>
      </w:pPr>
    </w:p>
    <w:p w:rsidR="00B827E8" w:rsidRPr="00536E47" w:rsidRDefault="00B827E8" w:rsidP="00B827E8">
      <w:pPr>
        <w:pStyle w:val="NoSpacing"/>
        <w:rPr>
          <w:rFonts w:asciiTheme="minorHAnsi" w:hAnsiTheme="minorHAnsi" w:cstheme="minorHAnsi"/>
        </w:rPr>
      </w:pPr>
    </w:p>
    <w:p w:rsidR="009A37AD" w:rsidRDefault="009A37AD" w:rsidP="009A37AD">
      <w:pPr>
        <w:pStyle w:val="NoSpacing"/>
        <w:jc w:val="center"/>
        <w:rPr>
          <w:rFonts w:asciiTheme="minorHAnsi" w:hAnsiTheme="minorHAnsi" w:cstheme="minorHAnsi"/>
        </w:rPr>
      </w:pPr>
    </w:p>
    <w:p w:rsidR="00B827E8" w:rsidRDefault="009A37AD" w:rsidP="009A37AD">
      <w:pPr>
        <w:pStyle w:val="NoSpacing"/>
        <w:jc w:val="center"/>
        <w:rPr>
          <w:rFonts w:asciiTheme="minorHAnsi" w:hAnsiTheme="minorHAnsi" w:cstheme="minorHAnsi"/>
        </w:rPr>
      </w:pPr>
      <w:r>
        <w:rPr>
          <w:noProof/>
          <w:lang w:val="en-CA" w:eastAsia="en-CA" w:bidi="ar-SA"/>
        </w:rPr>
        <w:drawing>
          <wp:inline distT="0" distB="0" distL="0" distR="0" wp14:anchorId="0F7E86D8" wp14:editId="41F4E363">
            <wp:extent cx="1899620" cy="1425981"/>
            <wp:effectExtent l="0" t="0" r="5715" b="3175"/>
            <wp:docPr id="2" name="Picture 2" descr="Twice Twisted A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ice Twisted Amb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751" cy="142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7AD" w:rsidRDefault="009A37AD" w:rsidP="009A37AD">
      <w:pPr>
        <w:pStyle w:val="NoSpacing"/>
        <w:jc w:val="center"/>
        <w:rPr>
          <w:rFonts w:asciiTheme="minorHAnsi" w:hAnsiTheme="minorHAnsi" w:cstheme="minorHAnsi"/>
        </w:rPr>
      </w:pPr>
    </w:p>
    <w:p w:rsidR="009A37AD" w:rsidRPr="009A37AD" w:rsidRDefault="009A37AD" w:rsidP="009A37AD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="Times New Roman"/>
          <w:sz w:val="24"/>
          <w:szCs w:val="24"/>
          <w:lang w:val="en-CA" w:eastAsia="en-CA" w:bidi="ar-SA"/>
        </w:rPr>
      </w:pPr>
      <w:r w:rsidRPr="009A37AD">
        <w:rPr>
          <w:rFonts w:asciiTheme="minorHAnsi" w:eastAsia="Times New Roman" w:hAnsiTheme="minorHAnsi" w:cs="Times New Roman"/>
          <w:sz w:val="24"/>
          <w:szCs w:val="24"/>
          <w:lang w:val="en-CA" w:eastAsia="en-CA" w:bidi="ar-SA"/>
        </w:rPr>
        <w:t xml:space="preserve">Slacken the ribbon with the twists still in it and, holding the card in the selfsame, constant </w:t>
      </w:r>
      <w:proofErr w:type="gramStart"/>
      <w:r w:rsidRPr="009A37AD">
        <w:rPr>
          <w:rFonts w:asciiTheme="minorHAnsi" w:eastAsia="Times New Roman" w:hAnsiTheme="minorHAnsi" w:cs="Times New Roman"/>
          <w:i/>
          <w:iCs/>
          <w:sz w:val="24"/>
          <w:szCs w:val="24"/>
          <w:lang w:val="en-CA" w:eastAsia="en-CA" w:bidi="ar-SA"/>
        </w:rPr>
        <w:t>orientation</w:t>
      </w:r>
      <w:r w:rsidRPr="009A37AD">
        <w:rPr>
          <w:rFonts w:asciiTheme="minorHAnsi" w:eastAsia="Times New Roman" w:hAnsiTheme="minorHAnsi" w:cs="Times New Roman"/>
          <w:sz w:val="24"/>
          <w:szCs w:val="24"/>
          <w:lang w:val="en-CA" w:eastAsia="en-CA" w:bidi="ar-SA"/>
        </w:rPr>
        <w:t>,</w:t>
      </w:r>
      <w:proofErr w:type="gramEnd"/>
      <w:r w:rsidRPr="009A37AD">
        <w:rPr>
          <w:rFonts w:asciiTheme="minorHAnsi" w:eastAsia="Times New Roman" w:hAnsiTheme="minorHAnsi" w:cs="Times New Roman"/>
          <w:sz w:val="24"/>
          <w:szCs w:val="24"/>
          <w:lang w:val="en-CA" w:eastAsia="en-CA" w:bidi="ar-SA"/>
        </w:rPr>
        <w:t xml:space="preserve"> pass it under the ribbon by taking it along a path like the broken line path as shown in the following sequence.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575"/>
      </w:tblGrid>
      <w:tr w:rsidR="009A37AD" w:rsidRPr="009A37AD" w:rsidTr="009A37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A37AD" w:rsidRPr="009A37AD" w:rsidRDefault="009A37AD" w:rsidP="009A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CA" w:eastAsia="en-CA"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8" name="Picture 8" descr="Undoing Double Twist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ndoing Double Twist 1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A37AD" w:rsidRPr="009A37AD" w:rsidRDefault="009A37AD" w:rsidP="009A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CA" w:eastAsia="en-CA"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7" name="Picture 7" descr="Undoing Double Twist 2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Undoing Double Twist 2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7AD" w:rsidRPr="009A37AD" w:rsidTr="009A37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A37AD" w:rsidRPr="009A37AD" w:rsidRDefault="009A37AD" w:rsidP="009A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CA" w:eastAsia="en-CA"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6" name="Picture 6" descr="Undoing Double Twist 3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Undoing Double Twist 3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A37AD" w:rsidRPr="009A37AD" w:rsidRDefault="009A37AD" w:rsidP="009A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CA" w:eastAsia="en-CA"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5" name="Picture 5" descr="Undoing Double Twist 4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ndoing Double Twist 4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7AD" w:rsidRPr="009A37AD" w:rsidTr="009A37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A37AD" w:rsidRPr="009A37AD" w:rsidRDefault="009A37AD" w:rsidP="009A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CA" w:eastAsia="en-CA"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4" name="Picture 4" descr="Undoing Double Twist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doing Double Twist 5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A37AD" w:rsidRPr="009A37AD" w:rsidRDefault="009A37AD" w:rsidP="009A37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CA" w:eastAsia="en-CA" w:bidi="ar-SA"/>
              </w:rPr>
              <w:drawing>
                <wp:inline distT="0" distB="0" distL="0" distR="0">
                  <wp:extent cx="2857500" cy="2143125"/>
                  <wp:effectExtent l="0" t="0" r="0" b="9525"/>
                  <wp:docPr id="3" name="Picture 3" descr="Undoing Double Twist 6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Undoing Double Twist 6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37AD" w:rsidRDefault="009A37AD" w:rsidP="009A37AD">
      <w:pPr>
        <w:pStyle w:val="NoSpacing"/>
        <w:rPr>
          <w:rFonts w:asciiTheme="minorHAnsi" w:hAnsiTheme="minorHAnsi" w:cstheme="minorHAnsi"/>
        </w:rPr>
      </w:pPr>
    </w:p>
    <w:p w:rsidR="009A37AD" w:rsidRDefault="009A37AD" w:rsidP="009A37AD">
      <w:pPr>
        <w:pStyle w:val="NoSpacing"/>
        <w:rPr>
          <w:rFonts w:asciiTheme="minorHAnsi" w:hAnsiTheme="minorHAnsi" w:cstheme="minorHAnsi"/>
        </w:rPr>
      </w:pPr>
    </w:p>
    <w:p w:rsidR="009A37AD" w:rsidRPr="00536E47" w:rsidRDefault="009A37AD" w:rsidP="009A37AD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Repeat this procedure with only a single 36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  <w:vertAlign w:val="superscript"/>
        </w:rPr>
        <w:t>o</w:t>
      </w:r>
      <w:r>
        <w:rPr>
          <w:rFonts w:asciiTheme="minorHAnsi" w:hAnsiTheme="minorHAnsi" w:cstheme="minorHAnsi"/>
          <w:vertAlign w:val="superscript"/>
        </w:rPr>
        <w:t xml:space="preserve"> </w:t>
      </w:r>
      <w:r>
        <w:rPr>
          <w:rFonts w:asciiTheme="minorHAnsi" w:hAnsiTheme="minorHAnsi" w:cstheme="minorHAnsi"/>
        </w:rPr>
        <w:t>twist and compare.</w:t>
      </w:r>
      <w:bookmarkStart w:id="0" w:name="_GoBack"/>
      <w:bookmarkEnd w:id="0"/>
    </w:p>
    <w:sectPr w:rsidR="009A37AD" w:rsidRPr="00536E47" w:rsidSect="00B14FE1">
      <w:pgSz w:w="12240" w:h="15840"/>
      <w:pgMar w:top="1021" w:right="1077" w:bottom="1021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E78" w:rsidRPr="000A5034" w:rsidRDefault="00755E78" w:rsidP="000A5034">
      <w:pPr>
        <w:pStyle w:val="Heading2"/>
        <w:rPr>
          <w:b/>
          <w:caps/>
          <w:sz w:val="16"/>
          <w:szCs w:val="24"/>
        </w:rPr>
      </w:pPr>
      <w:r>
        <w:separator/>
      </w:r>
    </w:p>
  </w:endnote>
  <w:endnote w:type="continuationSeparator" w:id="0">
    <w:p w:rsidR="00755E78" w:rsidRPr="000A5034" w:rsidRDefault="00755E78" w:rsidP="000A5034">
      <w:pPr>
        <w:pStyle w:val="Heading2"/>
        <w:rPr>
          <w:b/>
          <w:caps/>
          <w:sz w:val="16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 W3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E78" w:rsidRPr="000A5034" w:rsidRDefault="00755E78" w:rsidP="000A5034">
      <w:pPr>
        <w:pStyle w:val="Heading2"/>
        <w:rPr>
          <w:b/>
          <w:caps/>
          <w:sz w:val="16"/>
          <w:szCs w:val="24"/>
        </w:rPr>
      </w:pPr>
      <w:r>
        <w:separator/>
      </w:r>
    </w:p>
  </w:footnote>
  <w:footnote w:type="continuationSeparator" w:id="0">
    <w:p w:rsidR="00755E78" w:rsidRPr="000A5034" w:rsidRDefault="00755E78" w:rsidP="000A5034">
      <w:pPr>
        <w:pStyle w:val="Heading2"/>
        <w:rPr>
          <w:b/>
          <w:caps/>
          <w:sz w:val="16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978FE"/>
    <w:multiLevelType w:val="hybridMultilevel"/>
    <w:tmpl w:val="FD9E56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794798"/>
    <w:multiLevelType w:val="hybridMultilevel"/>
    <w:tmpl w:val="6F0CB3A8"/>
    <w:lvl w:ilvl="0" w:tplc="21A2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BC4C90"/>
    <w:multiLevelType w:val="hybridMultilevel"/>
    <w:tmpl w:val="0DC81512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>
    <w:nsid w:val="0A8E2715"/>
    <w:multiLevelType w:val="hybridMultilevel"/>
    <w:tmpl w:val="B276F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14DC7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D46CB"/>
    <w:multiLevelType w:val="multilevel"/>
    <w:tmpl w:val="3F72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8314203"/>
    <w:multiLevelType w:val="hybridMultilevel"/>
    <w:tmpl w:val="6ADE5E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1A4C0F5C"/>
    <w:multiLevelType w:val="hybridMultilevel"/>
    <w:tmpl w:val="C0EA5C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1E0E44BF"/>
    <w:multiLevelType w:val="hybridMultilevel"/>
    <w:tmpl w:val="0046D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F33118E"/>
    <w:multiLevelType w:val="hybridMultilevel"/>
    <w:tmpl w:val="725A88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B101C9"/>
    <w:multiLevelType w:val="hybridMultilevel"/>
    <w:tmpl w:val="364C94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DF5240"/>
    <w:multiLevelType w:val="hybridMultilevel"/>
    <w:tmpl w:val="45D20744"/>
    <w:lvl w:ilvl="0" w:tplc="0409000F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2E4423ED"/>
    <w:multiLevelType w:val="hybridMultilevel"/>
    <w:tmpl w:val="38301288"/>
    <w:lvl w:ilvl="0" w:tplc="3AB47D72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04C0A25"/>
    <w:multiLevelType w:val="hybridMultilevel"/>
    <w:tmpl w:val="A36E20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65E7BA9"/>
    <w:multiLevelType w:val="hybridMultilevel"/>
    <w:tmpl w:val="0D04C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C440E6"/>
    <w:multiLevelType w:val="hybridMultilevel"/>
    <w:tmpl w:val="D2047110"/>
    <w:lvl w:ilvl="0" w:tplc="21A2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EE67AB"/>
    <w:multiLevelType w:val="hybridMultilevel"/>
    <w:tmpl w:val="B4548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CB1171"/>
    <w:multiLevelType w:val="hybridMultilevel"/>
    <w:tmpl w:val="AE5479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5E5B54"/>
    <w:multiLevelType w:val="hybridMultilevel"/>
    <w:tmpl w:val="C70CC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4CB585E"/>
    <w:multiLevelType w:val="hybridMultilevel"/>
    <w:tmpl w:val="D312D744"/>
    <w:lvl w:ilvl="0" w:tplc="1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>
    <w:nsid w:val="48B102E0"/>
    <w:multiLevelType w:val="hybridMultilevel"/>
    <w:tmpl w:val="18E8ED70"/>
    <w:lvl w:ilvl="0" w:tplc="21A2CE14">
      <w:start w:val="9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AF2D02"/>
    <w:multiLevelType w:val="hybridMultilevel"/>
    <w:tmpl w:val="B8B4517A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>
    <w:nsid w:val="561703D2"/>
    <w:multiLevelType w:val="hybridMultilevel"/>
    <w:tmpl w:val="9B78B616"/>
    <w:lvl w:ilvl="0" w:tplc="1FCADFD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2839E2"/>
    <w:multiLevelType w:val="hybridMultilevel"/>
    <w:tmpl w:val="925EC3CA"/>
    <w:lvl w:ilvl="0" w:tplc="8E3286AE">
      <w:start w:val="51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3F5F5F"/>
    <w:multiLevelType w:val="hybridMultilevel"/>
    <w:tmpl w:val="D8721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44E4E41"/>
    <w:multiLevelType w:val="hybridMultilevel"/>
    <w:tmpl w:val="A57865AE"/>
    <w:lvl w:ilvl="0" w:tplc="21A2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D87A21"/>
    <w:multiLevelType w:val="hybridMultilevel"/>
    <w:tmpl w:val="0046D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D7854"/>
    <w:multiLevelType w:val="hybridMultilevel"/>
    <w:tmpl w:val="14F43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2742259"/>
    <w:multiLevelType w:val="hybridMultilevel"/>
    <w:tmpl w:val="E572DC02"/>
    <w:lvl w:ilvl="0" w:tplc="1009000B">
      <w:start w:val="1"/>
      <w:numFmt w:val="bullet"/>
      <w:lvlText w:val=""/>
      <w:lvlJc w:val="left"/>
      <w:pPr>
        <w:ind w:left="388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38">
    <w:nsid w:val="73BA0002"/>
    <w:multiLevelType w:val="hybridMultilevel"/>
    <w:tmpl w:val="D1C86D92"/>
    <w:lvl w:ilvl="0" w:tplc="04090015">
      <w:start w:val="1"/>
      <w:numFmt w:val="upperLetter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9">
    <w:nsid w:val="7BCA439B"/>
    <w:multiLevelType w:val="hybridMultilevel"/>
    <w:tmpl w:val="D1E84B2A"/>
    <w:lvl w:ilvl="0" w:tplc="4E489DBC">
      <w:start w:val="1045"/>
      <w:numFmt w:val="bullet"/>
      <w:lvlText w:val="-"/>
      <w:lvlJc w:val="left"/>
      <w:pPr>
        <w:ind w:left="645" w:hanging="360"/>
      </w:pPr>
      <w:rPr>
        <w:rFonts w:ascii="Cambria" w:eastAsiaTheme="majorEastAsia" w:hAnsi="Cambria" w:cstheme="majorBidi" w:hint="default"/>
        <w:sz w:val="36"/>
      </w:rPr>
    </w:lvl>
    <w:lvl w:ilvl="1" w:tplc="1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0">
    <w:nsid w:val="7E5F46C0"/>
    <w:multiLevelType w:val="hybridMultilevel"/>
    <w:tmpl w:val="FF227004"/>
    <w:lvl w:ilvl="0" w:tplc="1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3"/>
  </w:num>
  <w:num w:numId="14">
    <w:abstractNumId w:val="26"/>
  </w:num>
  <w:num w:numId="15">
    <w:abstractNumId w:val="19"/>
  </w:num>
  <w:num w:numId="16">
    <w:abstractNumId w:val="38"/>
  </w:num>
  <w:num w:numId="17">
    <w:abstractNumId w:val="27"/>
  </w:num>
  <w:num w:numId="18">
    <w:abstractNumId w:val="16"/>
  </w:num>
  <w:num w:numId="19">
    <w:abstractNumId w:val="35"/>
  </w:num>
  <w:num w:numId="20">
    <w:abstractNumId w:val="22"/>
  </w:num>
  <w:num w:numId="21">
    <w:abstractNumId w:val="36"/>
  </w:num>
  <w:num w:numId="22">
    <w:abstractNumId w:val="33"/>
  </w:num>
  <w:num w:numId="23">
    <w:abstractNumId w:val="25"/>
  </w:num>
  <w:num w:numId="24">
    <w:abstractNumId w:val="31"/>
  </w:num>
  <w:num w:numId="25">
    <w:abstractNumId w:val="30"/>
  </w:num>
  <w:num w:numId="26">
    <w:abstractNumId w:val="14"/>
  </w:num>
  <w:num w:numId="27">
    <w:abstractNumId w:val="15"/>
  </w:num>
  <w:num w:numId="28">
    <w:abstractNumId w:val="11"/>
  </w:num>
  <w:num w:numId="29">
    <w:abstractNumId w:val="34"/>
  </w:num>
  <w:num w:numId="30">
    <w:abstractNumId w:val="24"/>
  </w:num>
  <w:num w:numId="31">
    <w:abstractNumId w:val="12"/>
  </w:num>
  <w:num w:numId="32">
    <w:abstractNumId w:val="20"/>
  </w:num>
  <w:num w:numId="33">
    <w:abstractNumId w:val="32"/>
  </w:num>
  <w:num w:numId="34">
    <w:abstractNumId w:val="29"/>
  </w:num>
  <w:num w:numId="35">
    <w:abstractNumId w:val="21"/>
  </w:num>
  <w:num w:numId="36">
    <w:abstractNumId w:val="39"/>
  </w:num>
  <w:num w:numId="37">
    <w:abstractNumId w:val="10"/>
  </w:num>
  <w:num w:numId="38">
    <w:abstractNumId w:val="37"/>
  </w:num>
  <w:num w:numId="39">
    <w:abstractNumId w:val="40"/>
  </w:num>
  <w:num w:numId="40">
    <w:abstractNumId w:val="18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10"/>
  <w:drawingGridVerticalSpacing w:val="113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14"/>
    <w:rsid w:val="000010E3"/>
    <w:rsid w:val="00003201"/>
    <w:rsid w:val="00005125"/>
    <w:rsid w:val="0000514A"/>
    <w:rsid w:val="00005957"/>
    <w:rsid w:val="00007012"/>
    <w:rsid w:val="000071F7"/>
    <w:rsid w:val="00011D75"/>
    <w:rsid w:val="00012387"/>
    <w:rsid w:val="0001278F"/>
    <w:rsid w:val="000134FA"/>
    <w:rsid w:val="00015FE2"/>
    <w:rsid w:val="000223B9"/>
    <w:rsid w:val="000275A9"/>
    <w:rsid w:val="0002798A"/>
    <w:rsid w:val="0003481E"/>
    <w:rsid w:val="00036F8F"/>
    <w:rsid w:val="000417BC"/>
    <w:rsid w:val="000419B3"/>
    <w:rsid w:val="0004336D"/>
    <w:rsid w:val="000433B9"/>
    <w:rsid w:val="00046A2C"/>
    <w:rsid w:val="00051694"/>
    <w:rsid w:val="00063EEE"/>
    <w:rsid w:val="000678BD"/>
    <w:rsid w:val="000707D0"/>
    <w:rsid w:val="000738F3"/>
    <w:rsid w:val="0007690F"/>
    <w:rsid w:val="00083002"/>
    <w:rsid w:val="00084876"/>
    <w:rsid w:val="00087B85"/>
    <w:rsid w:val="00087C6F"/>
    <w:rsid w:val="000911ED"/>
    <w:rsid w:val="000A01F1"/>
    <w:rsid w:val="000A452E"/>
    <w:rsid w:val="000A5034"/>
    <w:rsid w:val="000C1163"/>
    <w:rsid w:val="000D2539"/>
    <w:rsid w:val="000D367E"/>
    <w:rsid w:val="000D4AB2"/>
    <w:rsid w:val="000F2DF4"/>
    <w:rsid w:val="000F4336"/>
    <w:rsid w:val="000F6783"/>
    <w:rsid w:val="000F7CFF"/>
    <w:rsid w:val="00101CD9"/>
    <w:rsid w:val="001059A0"/>
    <w:rsid w:val="00110939"/>
    <w:rsid w:val="00112502"/>
    <w:rsid w:val="001149DE"/>
    <w:rsid w:val="00115E59"/>
    <w:rsid w:val="00120C95"/>
    <w:rsid w:val="00130F54"/>
    <w:rsid w:val="0013201F"/>
    <w:rsid w:val="00135C0A"/>
    <w:rsid w:val="001423C4"/>
    <w:rsid w:val="0014663E"/>
    <w:rsid w:val="00157E1B"/>
    <w:rsid w:val="0016264E"/>
    <w:rsid w:val="00164009"/>
    <w:rsid w:val="00173BDF"/>
    <w:rsid w:val="001740E3"/>
    <w:rsid w:val="001747C2"/>
    <w:rsid w:val="00174E7E"/>
    <w:rsid w:val="00180664"/>
    <w:rsid w:val="00185BA5"/>
    <w:rsid w:val="00186CD0"/>
    <w:rsid w:val="00195009"/>
    <w:rsid w:val="00196A8D"/>
    <w:rsid w:val="0019779B"/>
    <w:rsid w:val="00197FE9"/>
    <w:rsid w:val="001A53CC"/>
    <w:rsid w:val="001A591A"/>
    <w:rsid w:val="001B1299"/>
    <w:rsid w:val="001B6FFF"/>
    <w:rsid w:val="001C6C92"/>
    <w:rsid w:val="001D11A3"/>
    <w:rsid w:val="001D16F0"/>
    <w:rsid w:val="001D2F1F"/>
    <w:rsid w:val="001D6DC9"/>
    <w:rsid w:val="001E04D3"/>
    <w:rsid w:val="001E47C8"/>
    <w:rsid w:val="001F0B84"/>
    <w:rsid w:val="001F3B63"/>
    <w:rsid w:val="001F6E25"/>
    <w:rsid w:val="00205E80"/>
    <w:rsid w:val="00210092"/>
    <w:rsid w:val="00215731"/>
    <w:rsid w:val="002210E5"/>
    <w:rsid w:val="00222082"/>
    <w:rsid w:val="00224368"/>
    <w:rsid w:val="00225BA0"/>
    <w:rsid w:val="002302FC"/>
    <w:rsid w:val="00230EA7"/>
    <w:rsid w:val="002374ED"/>
    <w:rsid w:val="0024660C"/>
    <w:rsid w:val="00247AC9"/>
    <w:rsid w:val="00250014"/>
    <w:rsid w:val="00254D4B"/>
    <w:rsid w:val="00257E4D"/>
    <w:rsid w:val="0026265F"/>
    <w:rsid w:val="00263E6C"/>
    <w:rsid w:val="00267600"/>
    <w:rsid w:val="00271BD7"/>
    <w:rsid w:val="00275BB5"/>
    <w:rsid w:val="00286F6A"/>
    <w:rsid w:val="0028726F"/>
    <w:rsid w:val="00291C8C"/>
    <w:rsid w:val="002929EF"/>
    <w:rsid w:val="002976E7"/>
    <w:rsid w:val="002A0371"/>
    <w:rsid w:val="002A045A"/>
    <w:rsid w:val="002A1ECE"/>
    <w:rsid w:val="002A2510"/>
    <w:rsid w:val="002A25A9"/>
    <w:rsid w:val="002A4E89"/>
    <w:rsid w:val="002A733C"/>
    <w:rsid w:val="002A7AD7"/>
    <w:rsid w:val="002B4D1D"/>
    <w:rsid w:val="002B5479"/>
    <w:rsid w:val="002C09BF"/>
    <w:rsid w:val="002C10B1"/>
    <w:rsid w:val="002C1B0F"/>
    <w:rsid w:val="002D222A"/>
    <w:rsid w:val="002D486E"/>
    <w:rsid w:val="002E3CC6"/>
    <w:rsid w:val="002E46E0"/>
    <w:rsid w:val="002E7558"/>
    <w:rsid w:val="002F18FE"/>
    <w:rsid w:val="002F5435"/>
    <w:rsid w:val="002F7E4A"/>
    <w:rsid w:val="00304AC3"/>
    <w:rsid w:val="0030530C"/>
    <w:rsid w:val="003076FD"/>
    <w:rsid w:val="003138DA"/>
    <w:rsid w:val="0031513A"/>
    <w:rsid w:val="00317005"/>
    <w:rsid w:val="003209F5"/>
    <w:rsid w:val="0032258D"/>
    <w:rsid w:val="00335259"/>
    <w:rsid w:val="00335A47"/>
    <w:rsid w:val="003377C8"/>
    <w:rsid w:val="0034515D"/>
    <w:rsid w:val="00350AA8"/>
    <w:rsid w:val="00361E87"/>
    <w:rsid w:val="00377C1E"/>
    <w:rsid w:val="003929F1"/>
    <w:rsid w:val="003961FB"/>
    <w:rsid w:val="003A0F91"/>
    <w:rsid w:val="003A1B63"/>
    <w:rsid w:val="003A41A1"/>
    <w:rsid w:val="003B0894"/>
    <w:rsid w:val="003B2326"/>
    <w:rsid w:val="003B294F"/>
    <w:rsid w:val="003C2C99"/>
    <w:rsid w:val="003C63F0"/>
    <w:rsid w:val="003E000C"/>
    <w:rsid w:val="003E783C"/>
    <w:rsid w:val="003F12AA"/>
    <w:rsid w:val="003F1D46"/>
    <w:rsid w:val="003F3C39"/>
    <w:rsid w:val="003F53E7"/>
    <w:rsid w:val="00401108"/>
    <w:rsid w:val="00406FA1"/>
    <w:rsid w:val="00410191"/>
    <w:rsid w:val="00423E06"/>
    <w:rsid w:val="004343B3"/>
    <w:rsid w:val="00437ED0"/>
    <w:rsid w:val="00440CD8"/>
    <w:rsid w:val="00443837"/>
    <w:rsid w:val="00450F66"/>
    <w:rsid w:val="00461739"/>
    <w:rsid w:val="0046614B"/>
    <w:rsid w:val="00467865"/>
    <w:rsid w:val="004720F6"/>
    <w:rsid w:val="00480547"/>
    <w:rsid w:val="0048446A"/>
    <w:rsid w:val="0048685F"/>
    <w:rsid w:val="004958C3"/>
    <w:rsid w:val="004A1437"/>
    <w:rsid w:val="004A4198"/>
    <w:rsid w:val="004A54EA"/>
    <w:rsid w:val="004A731F"/>
    <w:rsid w:val="004B0578"/>
    <w:rsid w:val="004B2F20"/>
    <w:rsid w:val="004B4166"/>
    <w:rsid w:val="004B4C05"/>
    <w:rsid w:val="004B5A1F"/>
    <w:rsid w:val="004C0F9A"/>
    <w:rsid w:val="004C2FEE"/>
    <w:rsid w:val="004C467F"/>
    <w:rsid w:val="004C4861"/>
    <w:rsid w:val="004D3643"/>
    <w:rsid w:val="004D4E79"/>
    <w:rsid w:val="004D616C"/>
    <w:rsid w:val="004E0214"/>
    <w:rsid w:val="004E2F8E"/>
    <w:rsid w:val="004E330A"/>
    <w:rsid w:val="004E34C6"/>
    <w:rsid w:val="004F62AD"/>
    <w:rsid w:val="00501AE8"/>
    <w:rsid w:val="00504B65"/>
    <w:rsid w:val="005114CE"/>
    <w:rsid w:val="005116AD"/>
    <w:rsid w:val="00513599"/>
    <w:rsid w:val="00514EEA"/>
    <w:rsid w:val="0051551E"/>
    <w:rsid w:val="00515826"/>
    <w:rsid w:val="0051732B"/>
    <w:rsid w:val="0052122B"/>
    <w:rsid w:val="005232E4"/>
    <w:rsid w:val="005256EC"/>
    <w:rsid w:val="00534ED6"/>
    <w:rsid w:val="00536A55"/>
    <w:rsid w:val="00542885"/>
    <w:rsid w:val="005537A9"/>
    <w:rsid w:val="00554846"/>
    <w:rsid w:val="005557F6"/>
    <w:rsid w:val="005612D2"/>
    <w:rsid w:val="00563778"/>
    <w:rsid w:val="00573132"/>
    <w:rsid w:val="00580BCB"/>
    <w:rsid w:val="00592714"/>
    <w:rsid w:val="00593750"/>
    <w:rsid w:val="00595626"/>
    <w:rsid w:val="00595F4A"/>
    <w:rsid w:val="005A0DCF"/>
    <w:rsid w:val="005A38D6"/>
    <w:rsid w:val="005A456E"/>
    <w:rsid w:val="005B0021"/>
    <w:rsid w:val="005B4AE2"/>
    <w:rsid w:val="005C1610"/>
    <w:rsid w:val="005C199E"/>
    <w:rsid w:val="005C3D49"/>
    <w:rsid w:val="005C43ED"/>
    <w:rsid w:val="005D65A4"/>
    <w:rsid w:val="005D7D76"/>
    <w:rsid w:val="005E2CBC"/>
    <w:rsid w:val="005E5E03"/>
    <w:rsid w:val="005E631F"/>
    <w:rsid w:val="005E63CC"/>
    <w:rsid w:val="005F21BA"/>
    <w:rsid w:val="005F245A"/>
    <w:rsid w:val="005F2A1E"/>
    <w:rsid w:val="005F3ABF"/>
    <w:rsid w:val="005F492D"/>
    <w:rsid w:val="005F6107"/>
    <w:rsid w:val="005F6E87"/>
    <w:rsid w:val="005F71D5"/>
    <w:rsid w:val="005F7AC8"/>
    <w:rsid w:val="00602EB5"/>
    <w:rsid w:val="00603347"/>
    <w:rsid w:val="00606045"/>
    <w:rsid w:val="00611AA3"/>
    <w:rsid w:val="00613129"/>
    <w:rsid w:val="0061490C"/>
    <w:rsid w:val="0061750A"/>
    <w:rsid w:val="00617C65"/>
    <w:rsid w:val="00617F4A"/>
    <w:rsid w:val="00622164"/>
    <w:rsid w:val="00626D61"/>
    <w:rsid w:val="00636E19"/>
    <w:rsid w:val="0063713A"/>
    <w:rsid w:val="0063784A"/>
    <w:rsid w:val="00640EE8"/>
    <w:rsid w:val="00641E05"/>
    <w:rsid w:val="00643701"/>
    <w:rsid w:val="00664554"/>
    <w:rsid w:val="00665AD7"/>
    <w:rsid w:val="00675C31"/>
    <w:rsid w:val="00682C69"/>
    <w:rsid w:val="00682F8E"/>
    <w:rsid w:val="00683A01"/>
    <w:rsid w:val="006918E8"/>
    <w:rsid w:val="006936B6"/>
    <w:rsid w:val="006A5B4F"/>
    <w:rsid w:val="006A68FB"/>
    <w:rsid w:val="006A77F1"/>
    <w:rsid w:val="006B3D81"/>
    <w:rsid w:val="006B6C0E"/>
    <w:rsid w:val="006C7581"/>
    <w:rsid w:val="006D101F"/>
    <w:rsid w:val="006D2635"/>
    <w:rsid w:val="006D5F0C"/>
    <w:rsid w:val="006D779C"/>
    <w:rsid w:val="006E2B29"/>
    <w:rsid w:val="006E4F63"/>
    <w:rsid w:val="006E51FF"/>
    <w:rsid w:val="006E584B"/>
    <w:rsid w:val="006E729E"/>
    <w:rsid w:val="00713BA9"/>
    <w:rsid w:val="00715C10"/>
    <w:rsid w:val="00717DB8"/>
    <w:rsid w:val="0072238C"/>
    <w:rsid w:val="00722964"/>
    <w:rsid w:val="007229D0"/>
    <w:rsid w:val="00734230"/>
    <w:rsid w:val="007373E9"/>
    <w:rsid w:val="00750FD4"/>
    <w:rsid w:val="00751DF4"/>
    <w:rsid w:val="00755413"/>
    <w:rsid w:val="00755E78"/>
    <w:rsid w:val="007602AC"/>
    <w:rsid w:val="007647B4"/>
    <w:rsid w:val="00764E73"/>
    <w:rsid w:val="007712A0"/>
    <w:rsid w:val="00771CBB"/>
    <w:rsid w:val="00773B94"/>
    <w:rsid w:val="00774B67"/>
    <w:rsid w:val="00776293"/>
    <w:rsid w:val="00776F69"/>
    <w:rsid w:val="00782F12"/>
    <w:rsid w:val="00784397"/>
    <w:rsid w:val="007856F2"/>
    <w:rsid w:val="00790FA0"/>
    <w:rsid w:val="0079171D"/>
    <w:rsid w:val="00793AC6"/>
    <w:rsid w:val="007A2525"/>
    <w:rsid w:val="007A335D"/>
    <w:rsid w:val="007A71DE"/>
    <w:rsid w:val="007B199B"/>
    <w:rsid w:val="007B6119"/>
    <w:rsid w:val="007B6430"/>
    <w:rsid w:val="007C1A2A"/>
    <w:rsid w:val="007C1DA0"/>
    <w:rsid w:val="007C2479"/>
    <w:rsid w:val="007C2985"/>
    <w:rsid w:val="007C32D7"/>
    <w:rsid w:val="007C544A"/>
    <w:rsid w:val="007D0979"/>
    <w:rsid w:val="007D5CB3"/>
    <w:rsid w:val="007D6341"/>
    <w:rsid w:val="007D6E3F"/>
    <w:rsid w:val="007E14C1"/>
    <w:rsid w:val="007E2A15"/>
    <w:rsid w:val="007E50EC"/>
    <w:rsid w:val="007E56C4"/>
    <w:rsid w:val="007F14CB"/>
    <w:rsid w:val="007F40F8"/>
    <w:rsid w:val="0081066F"/>
    <w:rsid w:val="008107D6"/>
    <w:rsid w:val="00815B28"/>
    <w:rsid w:val="008162D7"/>
    <w:rsid w:val="00821855"/>
    <w:rsid w:val="00821E18"/>
    <w:rsid w:val="0082357A"/>
    <w:rsid w:val="00830918"/>
    <w:rsid w:val="0083232F"/>
    <w:rsid w:val="0083472D"/>
    <w:rsid w:val="00837540"/>
    <w:rsid w:val="00837AB5"/>
    <w:rsid w:val="00841645"/>
    <w:rsid w:val="008450B1"/>
    <w:rsid w:val="008464A8"/>
    <w:rsid w:val="00852EC6"/>
    <w:rsid w:val="00857C9B"/>
    <w:rsid w:val="00867029"/>
    <w:rsid w:val="00871407"/>
    <w:rsid w:val="00876283"/>
    <w:rsid w:val="00877A60"/>
    <w:rsid w:val="008815C0"/>
    <w:rsid w:val="008861A7"/>
    <w:rsid w:val="0088782D"/>
    <w:rsid w:val="0089117E"/>
    <w:rsid w:val="008930AB"/>
    <w:rsid w:val="008A0543"/>
    <w:rsid w:val="008A0AB5"/>
    <w:rsid w:val="008B08EF"/>
    <w:rsid w:val="008B24BB"/>
    <w:rsid w:val="008B455E"/>
    <w:rsid w:val="008B51E6"/>
    <w:rsid w:val="008B57DD"/>
    <w:rsid w:val="008B7081"/>
    <w:rsid w:val="008C48F7"/>
    <w:rsid w:val="008D1327"/>
    <w:rsid w:val="008D32DE"/>
    <w:rsid w:val="008D40FF"/>
    <w:rsid w:val="008D7B27"/>
    <w:rsid w:val="008F5709"/>
    <w:rsid w:val="008F60B9"/>
    <w:rsid w:val="009009A2"/>
    <w:rsid w:val="00902664"/>
    <w:rsid w:val="00902964"/>
    <w:rsid w:val="00902E1D"/>
    <w:rsid w:val="0090448E"/>
    <w:rsid w:val="009126F8"/>
    <w:rsid w:val="0092322F"/>
    <w:rsid w:val="00924AAE"/>
    <w:rsid w:val="00931FC1"/>
    <w:rsid w:val="009464E3"/>
    <w:rsid w:val="0094790F"/>
    <w:rsid w:val="00952BC0"/>
    <w:rsid w:val="00954E89"/>
    <w:rsid w:val="00961F08"/>
    <w:rsid w:val="00964572"/>
    <w:rsid w:val="00966B90"/>
    <w:rsid w:val="009737B7"/>
    <w:rsid w:val="009802C4"/>
    <w:rsid w:val="0098388D"/>
    <w:rsid w:val="009973A4"/>
    <w:rsid w:val="009976D9"/>
    <w:rsid w:val="00997A3E"/>
    <w:rsid w:val="009A1B1A"/>
    <w:rsid w:val="009A37AD"/>
    <w:rsid w:val="009A437C"/>
    <w:rsid w:val="009A4EA3"/>
    <w:rsid w:val="009A55DC"/>
    <w:rsid w:val="009B030A"/>
    <w:rsid w:val="009B2921"/>
    <w:rsid w:val="009C220D"/>
    <w:rsid w:val="009C6500"/>
    <w:rsid w:val="009D019B"/>
    <w:rsid w:val="009D196D"/>
    <w:rsid w:val="009D5688"/>
    <w:rsid w:val="009D6AEA"/>
    <w:rsid w:val="009D74A4"/>
    <w:rsid w:val="009E03E8"/>
    <w:rsid w:val="009E0C0E"/>
    <w:rsid w:val="009E2063"/>
    <w:rsid w:val="009E248B"/>
    <w:rsid w:val="009E5ED5"/>
    <w:rsid w:val="009F2388"/>
    <w:rsid w:val="009F392C"/>
    <w:rsid w:val="009F4F12"/>
    <w:rsid w:val="009F553D"/>
    <w:rsid w:val="009F7087"/>
    <w:rsid w:val="00A211B2"/>
    <w:rsid w:val="00A23096"/>
    <w:rsid w:val="00A2727E"/>
    <w:rsid w:val="00A317A5"/>
    <w:rsid w:val="00A345E8"/>
    <w:rsid w:val="00A35524"/>
    <w:rsid w:val="00A36606"/>
    <w:rsid w:val="00A36D46"/>
    <w:rsid w:val="00A43565"/>
    <w:rsid w:val="00A4369C"/>
    <w:rsid w:val="00A43DCA"/>
    <w:rsid w:val="00A51F1E"/>
    <w:rsid w:val="00A52893"/>
    <w:rsid w:val="00A53242"/>
    <w:rsid w:val="00A63AAD"/>
    <w:rsid w:val="00A678CC"/>
    <w:rsid w:val="00A70DF7"/>
    <w:rsid w:val="00A7211F"/>
    <w:rsid w:val="00A743F6"/>
    <w:rsid w:val="00A74F99"/>
    <w:rsid w:val="00A82BA3"/>
    <w:rsid w:val="00A91AD0"/>
    <w:rsid w:val="00A94ACC"/>
    <w:rsid w:val="00A96DD5"/>
    <w:rsid w:val="00AA79FB"/>
    <w:rsid w:val="00AB1EE7"/>
    <w:rsid w:val="00AB25A3"/>
    <w:rsid w:val="00AB383A"/>
    <w:rsid w:val="00AB5A92"/>
    <w:rsid w:val="00AB66E4"/>
    <w:rsid w:val="00AB6A98"/>
    <w:rsid w:val="00AD09CE"/>
    <w:rsid w:val="00AE6FA4"/>
    <w:rsid w:val="00AF0445"/>
    <w:rsid w:val="00B020ED"/>
    <w:rsid w:val="00B03907"/>
    <w:rsid w:val="00B04052"/>
    <w:rsid w:val="00B071EC"/>
    <w:rsid w:val="00B11811"/>
    <w:rsid w:val="00B14FE1"/>
    <w:rsid w:val="00B23DEE"/>
    <w:rsid w:val="00B24E62"/>
    <w:rsid w:val="00B311E1"/>
    <w:rsid w:val="00B31EC9"/>
    <w:rsid w:val="00B36E5B"/>
    <w:rsid w:val="00B37C51"/>
    <w:rsid w:val="00B4121F"/>
    <w:rsid w:val="00B436BC"/>
    <w:rsid w:val="00B4735C"/>
    <w:rsid w:val="00B57A60"/>
    <w:rsid w:val="00B63331"/>
    <w:rsid w:val="00B63838"/>
    <w:rsid w:val="00B65FD7"/>
    <w:rsid w:val="00B7008B"/>
    <w:rsid w:val="00B72432"/>
    <w:rsid w:val="00B724BB"/>
    <w:rsid w:val="00B7621E"/>
    <w:rsid w:val="00B76812"/>
    <w:rsid w:val="00B827E8"/>
    <w:rsid w:val="00B86EC8"/>
    <w:rsid w:val="00B90EC2"/>
    <w:rsid w:val="00BA268F"/>
    <w:rsid w:val="00BA38E2"/>
    <w:rsid w:val="00BA7C21"/>
    <w:rsid w:val="00BB661F"/>
    <w:rsid w:val="00BC058B"/>
    <w:rsid w:val="00BE09EF"/>
    <w:rsid w:val="00BF012E"/>
    <w:rsid w:val="00BF148F"/>
    <w:rsid w:val="00BF25AA"/>
    <w:rsid w:val="00C0123C"/>
    <w:rsid w:val="00C026D6"/>
    <w:rsid w:val="00C034F0"/>
    <w:rsid w:val="00C079CA"/>
    <w:rsid w:val="00C16594"/>
    <w:rsid w:val="00C23B64"/>
    <w:rsid w:val="00C24796"/>
    <w:rsid w:val="00C30EEF"/>
    <w:rsid w:val="00C31FF8"/>
    <w:rsid w:val="00C345B2"/>
    <w:rsid w:val="00C35284"/>
    <w:rsid w:val="00C4030F"/>
    <w:rsid w:val="00C47D42"/>
    <w:rsid w:val="00C5330F"/>
    <w:rsid w:val="00C67741"/>
    <w:rsid w:val="00C728EB"/>
    <w:rsid w:val="00C72D45"/>
    <w:rsid w:val="00C74647"/>
    <w:rsid w:val="00C7506E"/>
    <w:rsid w:val="00C76039"/>
    <w:rsid w:val="00C76480"/>
    <w:rsid w:val="00C80AD2"/>
    <w:rsid w:val="00C82757"/>
    <w:rsid w:val="00C86D99"/>
    <w:rsid w:val="00C90A29"/>
    <w:rsid w:val="00C92434"/>
    <w:rsid w:val="00C92BF5"/>
    <w:rsid w:val="00C92FD6"/>
    <w:rsid w:val="00C94688"/>
    <w:rsid w:val="00C971BE"/>
    <w:rsid w:val="00CA0F0F"/>
    <w:rsid w:val="00CA28E6"/>
    <w:rsid w:val="00CA2D6C"/>
    <w:rsid w:val="00CB316B"/>
    <w:rsid w:val="00CC06B5"/>
    <w:rsid w:val="00CC3C42"/>
    <w:rsid w:val="00CC4D2F"/>
    <w:rsid w:val="00CD00C0"/>
    <w:rsid w:val="00CD0564"/>
    <w:rsid w:val="00CD247C"/>
    <w:rsid w:val="00CD5B9E"/>
    <w:rsid w:val="00CE0B71"/>
    <w:rsid w:val="00CE0DB5"/>
    <w:rsid w:val="00CE2301"/>
    <w:rsid w:val="00CE4195"/>
    <w:rsid w:val="00CE6B29"/>
    <w:rsid w:val="00CF04BF"/>
    <w:rsid w:val="00CF2085"/>
    <w:rsid w:val="00CF4C64"/>
    <w:rsid w:val="00CF6794"/>
    <w:rsid w:val="00D03A13"/>
    <w:rsid w:val="00D11DB5"/>
    <w:rsid w:val="00D14E73"/>
    <w:rsid w:val="00D16881"/>
    <w:rsid w:val="00D23822"/>
    <w:rsid w:val="00D34F51"/>
    <w:rsid w:val="00D40165"/>
    <w:rsid w:val="00D470E5"/>
    <w:rsid w:val="00D5282B"/>
    <w:rsid w:val="00D52AC6"/>
    <w:rsid w:val="00D6155E"/>
    <w:rsid w:val="00D61FD3"/>
    <w:rsid w:val="00D636CC"/>
    <w:rsid w:val="00D651EA"/>
    <w:rsid w:val="00D7155E"/>
    <w:rsid w:val="00D905D2"/>
    <w:rsid w:val="00D90A75"/>
    <w:rsid w:val="00D912D9"/>
    <w:rsid w:val="00D92183"/>
    <w:rsid w:val="00D943C1"/>
    <w:rsid w:val="00D949E1"/>
    <w:rsid w:val="00DA269D"/>
    <w:rsid w:val="00DA2F42"/>
    <w:rsid w:val="00DA4B5C"/>
    <w:rsid w:val="00DC0D19"/>
    <w:rsid w:val="00DC47A2"/>
    <w:rsid w:val="00DD0D98"/>
    <w:rsid w:val="00DE062E"/>
    <w:rsid w:val="00DE1551"/>
    <w:rsid w:val="00DE7FB7"/>
    <w:rsid w:val="00DF5596"/>
    <w:rsid w:val="00E00282"/>
    <w:rsid w:val="00E037D2"/>
    <w:rsid w:val="00E051ED"/>
    <w:rsid w:val="00E06DA8"/>
    <w:rsid w:val="00E11E75"/>
    <w:rsid w:val="00E137EE"/>
    <w:rsid w:val="00E201CC"/>
    <w:rsid w:val="00E20DDA"/>
    <w:rsid w:val="00E235EF"/>
    <w:rsid w:val="00E30528"/>
    <w:rsid w:val="00E31F75"/>
    <w:rsid w:val="00E32A8B"/>
    <w:rsid w:val="00E35590"/>
    <w:rsid w:val="00E36054"/>
    <w:rsid w:val="00E37E7B"/>
    <w:rsid w:val="00E40A18"/>
    <w:rsid w:val="00E46E04"/>
    <w:rsid w:val="00E65E73"/>
    <w:rsid w:val="00E74430"/>
    <w:rsid w:val="00E80DA9"/>
    <w:rsid w:val="00E844F0"/>
    <w:rsid w:val="00E852E8"/>
    <w:rsid w:val="00E87396"/>
    <w:rsid w:val="00E939D3"/>
    <w:rsid w:val="00EB16D4"/>
    <w:rsid w:val="00EB478A"/>
    <w:rsid w:val="00EC1118"/>
    <w:rsid w:val="00EC1DCD"/>
    <w:rsid w:val="00EC42A3"/>
    <w:rsid w:val="00ED791B"/>
    <w:rsid w:val="00EE6315"/>
    <w:rsid w:val="00EF1EF6"/>
    <w:rsid w:val="00EF365D"/>
    <w:rsid w:val="00EF589B"/>
    <w:rsid w:val="00EF6A56"/>
    <w:rsid w:val="00F0047F"/>
    <w:rsid w:val="00F02A61"/>
    <w:rsid w:val="00F23838"/>
    <w:rsid w:val="00F25511"/>
    <w:rsid w:val="00F25A0D"/>
    <w:rsid w:val="00F264EB"/>
    <w:rsid w:val="00F32749"/>
    <w:rsid w:val="00F33345"/>
    <w:rsid w:val="00F41800"/>
    <w:rsid w:val="00F44AB5"/>
    <w:rsid w:val="00F52E96"/>
    <w:rsid w:val="00F56265"/>
    <w:rsid w:val="00F5701F"/>
    <w:rsid w:val="00F74138"/>
    <w:rsid w:val="00F769C3"/>
    <w:rsid w:val="00F80220"/>
    <w:rsid w:val="00F82F12"/>
    <w:rsid w:val="00F83033"/>
    <w:rsid w:val="00F917F7"/>
    <w:rsid w:val="00F92417"/>
    <w:rsid w:val="00F966AA"/>
    <w:rsid w:val="00FA24DC"/>
    <w:rsid w:val="00FA4756"/>
    <w:rsid w:val="00FA4D93"/>
    <w:rsid w:val="00FA75C6"/>
    <w:rsid w:val="00FB538F"/>
    <w:rsid w:val="00FC0A66"/>
    <w:rsid w:val="00FC1FE3"/>
    <w:rsid w:val="00FC3071"/>
    <w:rsid w:val="00FC6BDC"/>
    <w:rsid w:val="00FD08FB"/>
    <w:rsid w:val="00FD2855"/>
    <w:rsid w:val="00FD2E5B"/>
    <w:rsid w:val="00FD44DB"/>
    <w:rsid w:val="00FD5902"/>
    <w:rsid w:val="00FE2ECA"/>
    <w:rsid w:val="00FF41C2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3ED"/>
  </w:style>
  <w:style w:type="paragraph" w:styleId="Heading1">
    <w:name w:val="heading 1"/>
    <w:basedOn w:val="Normal"/>
    <w:next w:val="Normal"/>
    <w:link w:val="Heading1Char"/>
    <w:uiPriority w:val="9"/>
    <w:qFormat/>
    <w:rsid w:val="005C43E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3E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3E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E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E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E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E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E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E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Disclaimer">
    <w:name w:val="Disclaimer"/>
    <w:basedOn w:val="Normal"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styleId="ListParagraph">
    <w:name w:val="List Paragraph"/>
    <w:basedOn w:val="Normal"/>
    <w:uiPriority w:val="34"/>
    <w:qFormat/>
    <w:rsid w:val="005C43ED"/>
    <w:pPr>
      <w:ind w:left="720"/>
      <w:contextualSpacing/>
    </w:pPr>
  </w:style>
  <w:style w:type="character" w:customStyle="1" w:styleId="CheckBoxChar">
    <w:name w:val="Check Box Char"/>
    <w:basedOn w:val="DefaultParagraphFon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A5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034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uiPriority w:val="99"/>
    <w:rsid w:val="000A5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034"/>
    <w:rPr>
      <w:rFonts w:ascii="Tahoma" w:hAnsi="Tahoma"/>
      <w:sz w:val="16"/>
      <w:szCs w:val="24"/>
    </w:rPr>
  </w:style>
  <w:style w:type="table" w:styleId="TableGrid">
    <w:name w:val="Table Grid"/>
    <w:basedOn w:val="TableNormal"/>
    <w:rsid w:val="008D13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1">
    <w:name w:val="Table Classic 1"/>
    <w:basedOn w:val="TableNormal"/>
    <w:rsid w:val="008D13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F5701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946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4688"/>
    <w:rPr>
      <w:rFonts w:ascii="Consolas" w:eastAsia="Calibri" w:hAnsi="Consolas"/>
      <w:sz w:val="21"/>
      <w:szCs w:val="21"/>
    </w:rPr>
  </w:style>
  <w:style w:type="paragraph" w:customStyle="1" w:styleId="DecimalAligned">
    <w:name w:val="Decimal Aligned"/>
    <w:basedOn w:val="Normal"/>
    <w:uiPriority w:val="40"/>
    <w:rsid w:val="000419B3"/>
    <w:pPr>
      <w:tabs>
        <w:tab w:val="decimal" w:pos="360"/>
      </w:tabs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419B3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19B3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5C43ED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0419B3"/>
    <w:rPr>
      <w:rFonts w:ascii="Calibri" w:eastAsia="Times New Roman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D61FD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43ED"/>
    <w:rPr>
      <w:smallCaps/>
      <w:sz w:val="28"/>
      <w:szCs w:val="28"/>
    </w:rPr>
  </w:style>
  <w:style w:type="character" w:styleId="FollowedHyperlink">
    <w:name w:val="FollowedHyperlink"/>
    <w:basedOn w:val="DefaultParagraphFont"/>
    <w:rsid w:val="00DA269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43ED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43E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E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E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E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E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E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E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43E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3E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E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E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43ED"/>
    <w:rPr>
      <w:b/>
      <w:bCs/>
    </w:rPr>
  </w:style>
  <w:style w:type="character" w:styleId="Emphasis">
    <w:name w:val="Emphasis"/>
    <w:uiPriority w:val="20"/>
    <w:qFormat/>
    <w:rsid w:val="005C43E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43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E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ED"/>
    <w:rPr>
      <w:i/>
      <w:iCs/>
    </w:rPr>
  </w:style>
  <w:style w:type="character" w:styleId="IntenseEmphasis">
    <w:name w:val="Intense Emphasis"/>
    <w:uiPriority w:val="21"/>
    <w:qFormat/>
    <w:rsid w:val="005C43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43ED"/>
    <w:rPr>
      <w:smallCaps/>
    </w:rPr>
  </w:style>
  <w:style w:type="character" w:styleId="IntenseReference">
    <w:name w:val="Intense Reference"/>
    <w:uiPriority w:val="32"/>
    <w:qFormat/>
    <w:rsid w:val="005C43E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43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ED"/>
    <w:pPr>
      <w:outlineLvl w:val="9"/>
    </w:pPr>
  </w:style>
  <w:style w:type="paragraph" w:styleId="Caption">
    <w:name w:val="caption"/>
    <w:basedOn w:val="Normal"/>
    <w:next w:val="Normal"/>
    <w:unhideWhenUsed/>
    <w:rsid w:val="000F43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063"/>
    <w:rPr>
      <w:color w:val="808080"/>
    </w:rPr>
  </w:style>
  <w:style w:type="character" w:styleId="FootnoteReference">
    <w:name w:val="footnote reference"/>
    <w:basedOn w:val="DefaultParagraphFont"/>
    <w:rsid w:val="00713BA9"/>
    <w:rPr>
      <w:vertAlign w:val="superscript"/>
    </w:rPr>
  </w:style>
  <w:style w:type="character" w:styleId="CommentReference">
    <w:name w:val="annotation reference"/>
    <w:basedOn w:val="DefaultParagraphFont"/>
    <w:rsid w:val="000223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2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23B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6265F"/>
  </w:style>
  <w:style w:type="character" w:customStyle="1" w:styleId="BodyCopy">
    <w:name w:val="Body Copy"/>
    <w:rsid w:val="00B827E8"/>
    <w:rPr>
      <w:rFonts w:ascii="Arial" w:eastAsia="ヒラギノ角ゴ Pro W3" w:hAnsi="Arial"/>
      <w:b w:val="0"/>
      <w:i w:val="0"/>
      <w:color w:val="76787A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43ED"/>
  </w:style>
  <w:style w:type="paragraph" w:styleId="Heading1">
    <w:name w:val="heading 1"/>
    <w:basedOn w:val="Normal"/>
    <w:next w:val="Normal"/>
    <w:link w:val="Heading1Char"/>
    <w:uiPriority w:val="9"/>
    <w:qFormat/>
    <w:rsid w:val="005C43E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3E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3E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E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E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E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E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E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E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cs="Tahoma"/>
      <w:szCs w:val="16"/>
    </w:rPr>
  </w:style>
  <w:style w:type="paragraph" w:customStyle="1" w:styleId="Italics">
    <w:name w:val="Italics"/>
    <w:basedOn w:val="Normal"/>
    <w:rsid w:val="008D40FF"/>
    <w:rPr>
      <w:i/>
    </w:rPr>
  </w:style>
  <w:style w:type="paragraph" w:customStyle="1" w:styleId="Disclaimer">
    <w:name w:val="Disclaimer"/>
    <w:basedOn w:val="Normal"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rsid w:val="00CA28E6"/>
    <w:rPr>
      <w:color w:val="999999"/>
    </w:rPr>
  </w:style>
  <w:style w:type="paragraph" w:styleId="ListParagraph">
    <w:name w:val="List Paragraph"/>
    <w:basedOn w:val="Normal"/>
    <w:uiPriority w:val="34"/>
    <w:qFormat/>
    <w:rsid w:val="005C43ED"/>
    <w:pPr>
      <w:ind w:left="720"/>
      <w:contextualSpacing/>
    </w:pPr>
  </w:style>
  <w:style w:type="character" w:customStyle="1" w:styleId="CheckBoxChar">
    <w:name w:val="Check Box Char"/>
    <w:basedOn w:val="DefaultParagraphFont"/>
    <w:link w:val="CheckBox"/>
    <w:rsid w:val="00CA28E6"/>
    <w:rPr>
      <w:rFonts w:ascii="Tahoma" w:hAnsi="Tahoma"/>
      <w:color w:val="999999"/>
      <w:sz w:val="16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A5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034"/>
    <w:rPr>
      <w:rFonts w:ascii="Tahoma" w:hAnsi="Tahoma"/>
      <w:sz w:val="16"/>
      <w:szCs w:val="24"/>
    </w:rPr>
  </w:style>
  <w:style w:type="paragraph" w:styleId="Footer">
    <w:name w:val="footer"/>
    <w:basedOn w:val="Normal"/>
    <w:link w:val="FooterChar"/>
    <w:uiPriority w:val="99"/>
    <w:rsid w:val="000A5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034"/>
    <w:rPr>
      <w:rFonts w:ascii="Tahoma" w:hAnsi="Tahoma"/>
      <w:sz w:val="16"/>
      <w:szCs w:val="24"/>
    </w:rPr>
  </w:style>
  <w:style w:type="table" w:styleId="TableGrid">
    <w:name w:val="Table Grid"/>
    <w:basedOn w:val="TableNormal"/>
    <w:rsid w:val="008D13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Classic1">
    <w:name w:val="Table Classic 1"/>
    <w:basedOn w:val="TableNormal"/>
    <w:rsid w:val="008D13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F5701F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9468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4688"/>
    <w:rPr>
      <w:rFonts w:ascii="Consolas" w:eastAsia="Calibri" w:hAnsi="Consolas"/>
      <w:sz w:val="21"/>
      <w:szCs w:val="21"/>
    </w:rPr>
  </w:style>
  <w:style w:type="paragraph" w:customStyle="1" w:styleId="DecimalAligned">
    <w:name w:val="Decimal Aligned"/>
    <w:basedOn w:val="Normal"/>
    <w:uiPriority w:val="40"/>
    <w:rsid w:val="000419B3"/>
    <w:pPr>
      <w:tabs>
        <w:tab w:val="decimal" w:pos="360"/>
      </w:tabs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419B3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19B3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5C43ED"/>
    <w:rPr>
      <w:i/>
      <w:iCs/>
    </w:rPr>
  </w:style>
  <w:style w:type="table" w:customStyle="1" w:styleId="LightShading-Accent11">
    <w:name w:val="Light Shading - Accent 11"/>
    <w:basedOn w:val="TableNormal"/>
    <w:uiPriority w:val="60"/>
    <w:rsid w:val="000419B3"/>
    <w:rPr>
      <w:rFonts w:ascii="Calibri" w:eastAsia="Times New Roman" w:hAnsi="Calibri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rmalWeb">
    <w:name w:val="Normal (Web)"/>
    <w:basedOn w:val="Normal"/>
    <w:uiPriority w:val="99"/>
    <w:unhideWhenUsed/>
    <w:rsid w:val="00D61FD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43ED"/>
    <w:rPr>
      <w:smallCaps/>
      <w:sz w:val="28"/>
      <w:szCs w:val="28"/>
    </w:rPr>
  </w:style>
  <w:style w:type="character" w:styleId="FollowedHyperlink">
    <w:name w:val="FollowedHyperlink"/>
    <w:basedOn w:val="DefaultParagraphFont"/>
    <w:rsid w:val="00DA269D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43ED"/>
    <w:rPr>
      <w:smallCaps/>
      <w:spacing w:val="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43E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E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E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E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E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E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E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43E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3E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E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E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5C43ED"/>
    <w:rPr>
      <w:b/>
      <w:bCs/>
    </w:rPr>
  </w:style>
  <w:style w:type="character" w:styleId="Emphasis">
    <w:name w:val="Emphasis"/>
    <w:uiPriority w:val="20"/>
    <w:qFormat/>
    <w:rsid w:val="005C43E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C43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E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C43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E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ED"/>
    <w:rPr>
      <w:i/>
      <w:iCs/>
    </w:rPr>
  </w:style>
  <w:style w:type="character" w:styleId="IntenseEmphasis">
    <w:name w:val="Intense Emphasis"/>
    <w:uiPriority w:val="21"/>
    <w:qFormat/>
    <w:rsid w:val="005C43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C43ED"/>
    <w:rPr>
      <w:smallCaps/>
    </w:rPr>
  </w:style>
  <w:style w:type="character" w:styleId="IntenseReference">
    <w:name w:val="Intense Reference"/>
    <w:uiPriority w:val="32"/>
    <w:qFormat/>
    <w:rsid w:val="005C43E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5C43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ED"/>
    <w:pPr>
      <w:outlineLvl w:val="9"/>
    </w:pPr>
  </w:style>
  <w:style w:type="paragraph" w:styleId="Caption">
    <w:name w:val="caption"/>
    <w:basedOn w:val="Normal"/>
    <w:next w:val="Normal"/>
    <w:unhideWhenUsed/>
    <w:rsid w:val="000F433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E2063"/>
    <w:rPr>
      <w:color w:val="808080"/>
    </w:rPr>
  </w:style>
  <w:style w:type="character" w:styleId="FootnoteReference">
    <w:name w:val="footnote reference"/>
    <w:basedOn w:val="DefaultParagraphFont"/>
    <w:rsid w:val="00713BA9"/>
    <w:rPr>
      <w:vertAlign w:val="superscript"/>
    </w:rPr>
  </w:style>
  <w:style w:type="character" w:styleId="CommentReference">
    <w:name w:val="annotation reference"/>
    <w:basedOn w:val="DefaultParagraphFont"/>
    <w:rsid w:val="000223B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22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223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022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223B9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6265F"/>
  </w:style>
  <w:style w:type="character" w:customStyle="1" w:styleId="BodyCopy">
    <w:name w:val="Body Copy"/>
    <w:rsid w:val="00B827E8"/>
    <w:rPr>
      <w:rFonts w:ascii="Arial" w:eastAsia="ヒラギノ角ゴ Pro W3" w:hAnsi="Arial"/>
      <w:b w:val="0"/>
      <w:i w:val="0"/>
      <w:color w:val="76787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i1.wp.com/www.wetsavannaanimals.net/wordpress/wp-content/uploads/2014/01/Undoing-Double-Twist-4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://i2.wp.com/www.wetsavannaanimals.net/wordpress/wp-content/uploads/2014/01/Undoing-Double-Twist-1.p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1.wp.com/www.wetsavannaanimals.net/wordpress/wp-content/uploads/2014/01/Undoing-Double-Twist-3.png" TargetMode="External"/><Relationship Id="rId20" Type="http://schemas.openxmlformats.org/officeDocument/2006/relationships/hyperlink" Target="http://i0.wp.com/www.wetsavannaanimals.net/wordpress/wp-content/uploads/2014/01/Undoing-Double-Twist-5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0.wp.com/www.wetsavannaanimals.net/wordpress/wp-content/uploads/2014/01/Undoing-Double-Twist-2.png" TargetMode="External"/><Relationship Id="rId22" Type="http://schemas.openxmlformats.org/officeDocument/2006/relationships/hyperlink" Target="http://i2.wp.com/www.wetsavannaanimals.net/wordpress/wp-content/uploads/2014/01/Undoing-Double-Twist-6.p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weet\Application%20Data\Microsoft\Templates\School%20Discipline%20Referr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Lau10</b:Tag>
    <b:SourceType>JournalArticle</b:SourceType>
    <b:Guid>{8FC6C11D-57E0-445A-AC6B-F5E62367AE88}</b:Guid>
    <b:Author>
      <b:Author>
        <b:NameList>
          <b:Person>
            <b:Last>Laubach</b:Last>
            <b:First>Elizondo,</b:First>
            <b:Middle>McCann, Gilani</b:Middle>
          </b:Person>
        </b:NameList>
      </b:Author>
    </b:Author>
    <b:Title>Quantum Dotting the 'i' in Inquiry</b:Title>
    <b:Year>March 2010</b:Year>
    <b:JournalName>The Physics Teacher</b:JournalName>
    <b:Pages>186</b:Pages>
    <b:RefOrder>1</b:RefOrder>
  </b:Source>
</b:Sources>
</file>

<file path=customXml/itemProps1.xml><?xml version="1.0" encoding="utf-8"?>
<ds:datastoreItem xmlns:ds="http://schemas.openxmlformats.org/officeDocument/2006/customXml" ds:itemID="{DCB13692-9B7B-472A-A713-CD22387DF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School Discipline Referral Template</Template>
  <TotalTime>0</TotalTime>
  <Pages>2</Pages>
  <Words>64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asweet</dc:creator>
  <cp:lastModifiedBy>kfoyle</cp:lastModifiedBy>
  <cp:revision>2</cp:revision>
  <cp:lastPrinted>2015-07-06T15:14:00Z</cp:lastPrinted>
  <dcterms:created xsi:type="dcterms:W3CDTF">2015-07-06T15:36:00Z</dcterms:created>
  <dcterms:modified xsi:type="dcterms:W3CDTF">2015-07-06T15:36:00Z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TC300053791033</vt:lpwstr>
  </property>
  <property fmtid="{D5CDD505-2E9C-101B-9397-08002B2CF9AE}" pid="3" name="MTWinEqns">
    <vt:bool>true</vt:bool>
  </property>
</Properties>
</file>